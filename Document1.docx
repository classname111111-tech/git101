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08AC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03478782">
    <w:abstractNumId w:val="19"/>
  </w:num>
  <w:num w:numId="2" w16cid:durableId="508520806">
    <w:abstractNumId w:val="12"/>
  </w:num>
  <w:num w:numId="3" w16cid:durableId="1044912499">
    <w:abstractNumId w:val="10"/>
  </w:num>
  <w:num w:numId="4" w16cid:durableId="1891114630">
    <w:abstractNumId w:val="21"/>
  </w:num>
  <w:num w:numId="5" w16cid:durableId="647712628">
    <w:abstractNumId w:val="13"/>
  </w:num>
  <w:num w:numId="6" w16cid:durableId="1231162038">
    <w:abstractNumId w:val="16"/>
  </w:num>
  <w:num w:numId="7" w16cid:durableId="1997412673">
    <w:abstractNumId w:val="18"/>
  </w:num>
  <w:num w:numId="8" w16cid:durableId="703941964">
    <w:abstractNumId w:val="9"/>
  </w:num>
  <w:num w:numId="9" w16cid:durableId="151873518">
    <w:abstractNumId w:val="7"/>
  </w:num>
  <w:num w:numId="10" w16cid:durableId="251596401">
    <w:abstractNumId w:val="6"/>
  </w:num>
  <w:num w:numId="11" w16cid:durableId="831335210">
    <w:abstractNumId w:val="5"/>
  </w:num>
  <w:num w:numId="12" w16cid:durableId="252007175">
    <w:abstractNumId w:val="4"/>
  </w:num>
  <w:num w:numId="13" w16cid:durableId="1401097217">
    <w:abstractNumId w:val="8"/>
  </w:num>
  <w:num w:numId="14" w16cid:durableId="1156535148">
    <w:abstractNumId w:val="3"/>
  </w:num>
  <w:num w:numId="15" w16cid:durableId="1685400669">
    <w:abstractNumId w:val="2"/>
  </w:num>
  <w:num w:numId="16" w16cid:durableId="364018547">
    <w:abstractNumId w:val="1"/>
  </w:num>
  <w:num w:numId="17" w16cid:durableId="2084719368">
    <w:abstractNumId w:val="0"/>
  </w:num>
  <w:num w:numId="18" w16cid:durableId="1715352163">
    <w:abstractNumId w:val="14"/>
  </w:num>
  <w:num w:numId="19" w16cid:durableId="1931767285">
    <w:abstractNumId w:val="15"/>
  </w:num>
  <w:num w:numId="20" w16cid:durableId="2048216618">
    <w:abstractNumId w:val="20"/>
  </w:num>
  <w:num w:numId="21" w16cid:durableId="203493084">
    <w:abstractNumId w:val="17"/>
  </w:num>
  <w:num w:numId="22" w16cid:durableId="1658652828">
    <w:abstractNumId w:val="11"/>
  </w:num>
  <w:num w:numId="23" w16cid:durableId="1682539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49"/>
    <w:rsid w:val="003C2649"/>
    <w:rsid w:val="00645252"/>
    <w:rsid w:val="006D3D74"/>
    <w:rsid w:val="0083569A"/>
    <w:rsid w:val="00A9204E"/>
    <w:rsid w:val="00D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0B15"/>
  <w15:chartTrackingRefBased/>
  <w15:docId w15:val="{0DCDBA4C-89F1-4CE9-8A8C-587917A2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A%20RAJ%20RAJPOOT\AppData\Local\Microsoft\Office\16.0\DTS\en-IN%7bE88ACDF9-0077-4ADB-8656-B0C2143F1CCE%7d\%7bE31325C9-D2FB-4EB0-BAB2-0BDADE8E2DA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C69375E-AD69-4B91-BE30-FBB2358E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{E31325C9-D2FB-4EB0-BAB2-0BDADE8E2DA7}tf02786999_win32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 RAJPOOT</dc:creator>
  <cp:keywords/>
  <dc:description/>
  <cp:lastModifiedBy>Aditya Raj Rajpoot</cp:lastModifiedBy>
  <cp:revision>1</cp:revision>
  <dcterms:created xsi:type="dcterms:W3CDTF">2025-08-20T17:12:00Z</dcterms:created>
  <dcterms:modified xsi:type="dcterms:W3CDTF">2025-08-20T17:13:00Z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